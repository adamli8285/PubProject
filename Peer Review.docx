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231" w:rsidRDefault="002D0231" w:rsidP="002D0231">
      <w:pPr>
        <w:outlineLvl w:val="0"/>
        <w:rPr>
          <w:rFonts w:asciiTheme="majorHAnsi" w:hAnsiTheme="majorHAnsi" w:cstheme="majorHAnsi"/>
          <w:b/>
        </w:rPr>
      </w:pPr>
      <w:r>
        <w:rPr>
          <w:rFonts w:asciiTheme="majorHAnsi" w:hAnsiTheme="majorHAnsi" w:cstheme="majorHAnsi"/>
          <w:b/>
        </w:rPr>
        <w:t xml:space="preserve">Peer Review Template </w:t>
      </w:r>
    </w:p>
    <w:p w:rsidR="002D0231" w:rsidRDefault="002D0231" w:rsidP="002D0231">
      <w:r>
        <w:t xml:space="preserve">Peer Review carried out by: </w:t>
      </w:r>
      <w:r w:rsidR="00743187">
        <w:t>Travis Lai</w:t>
      </w:r>
      <w:r>
        <w:tab/>
      </w:r>
      <w:r>
        <w:tab/>
      </w:r>
      <w:r>
        <w:tab/>
      </w:r>
      <w:r>
        <w:tab/>
      </w:r>
      <w:r w:rsidR="00743187">
        <w:t xml:space="preserve"> Date: 9/01/2020</w:t>
      </w:r>
    </w:p>
    <w:p w:rsidR="00743187" w:rsidRDefault="00743187" w:rsidP="002D0231">
      <w:r>
        <w:tab/>
      </w:r>
      <w:r>
        <w:tab/>
      </w:r>
      <w:r>
        <w:tab/>
      </w:r>
      <w:r>
        <w:tab/>
      </w:r>
      <w:r>
        <w:tab/>
      </w:r>
      <w:r>
        <w:tab/>
      </w:r>
      <w:r>
        <w:tab/>
      </w:r>
      <w:r>
        <w:tab/>
      </w:r>
      <w:r>
        <w:tab/>
      </w:r>
      <w:r>
        <w:tab/>
        <w:t>17/01/2020</w:t>
      </w:r>
    </w:p>
    <w:p w:rsidR="002D0231" w:rsidRDefault="00743187" w:rsidP="002D0231">
      <w:r>
        <w:tab/>
      </w:r>
      <w:r>
        <w:tab/>
      </w:r>
      <w:r>
        <w:tab/>
      </w:r>
      <w:r>
        <w:tab/>
      </w:r>
      <w:r>
        <w:tab/>
      </w:r>
      <w:r>
        <w:tab/>
      </w:r>
      <w:r>
        <w:tab/>
      </w:r>
      <w:r>
        <w:tab/>
      </w:r>
      <w:r>
        <w:tab/>
      </w:r>
      <w:r>
        <w:tab/>
        <w:t>9/02/2020</w:t>
      </w:r>
    </w:p>
    <w:p w:rsidR="00743187" w:rsidRPr="00743187" w:rsidRDefault="00743187" w:rsidP="002D0231"/>
    <w:p w:rsidR="002D0231" w:rsidRDefault="002D0231" w:rsidP="002D0231">
      <w:r>
        <w:t xml:space="preserve">The peer review should pick one of the user stories and attempt to use the application as that type of user carrying out that task.  On completing using the application, you should ask the author to describe to you one aspect of the code implemented to run the task – </w:t>
      </w:r>
      <w:proofErr w:type="spellStart"/>
      <w:r>
        <w:t>eg</w:t>
      </w:r>
      <w:proofErr w:type="spellEnd"/>
      <w:r>
        <w:t xml:space="preserve"> the database structure or the server-side code.</w:t>
      </w:r>
    </w:p>
    <w:p w:rsidR="002D0231" w:rsidRDefault="002D0231" w:rsidP="002D0231"/>
    <w:p w:rsidR="002D0231" w:rsidRDefault="002D0231" w:rsidP="002D0231">
      <w:r>
        <w:t>Task conducted: Customer Ordering Drink/</w:t>
      </w:r>
      <w:r w:rsidR="006B2C37">
        <w:t xml:space="preserve">Foods </w:t>
      </w:r>
    </w:p>
    <w:p w:rsidR="002D0231" w:rsidRDefault="002D0231" w:rsidP="002D0231"/>
    <w:p w:rsidR="002D0231" w:rsidRDefault="002D0231" w:rsidP="002D0231">
      <w:r>
        <w:t>Was the task easy to carry out? (If no or not really, please say why)</w:t>
      </w:r>
    </w:p>
    <w:p w:rsidR="002D0231" w:rsidRDefault="002D0231" w:rsidP="002D0231">
      <w:r>
        <w:t>Yes.</w:t>
      </w:r>
    </w:p>
    <w:p w:rsidR="002D0231" w:rsidRDefault="002D0231" w:rsidP="002D0231"/>
    <w:p w:rsidR="002D0231" w:rsidRDefault="002D0231" w:rsidP="002D0231"/>
    <w:p w:rsidR="002D0231" w:rsidRDefault="002D0231" w:rsidP="002D0231">
      <w:r>
        <w:t>Did you encounter any errors? (If yes, please explain what)</w:t>
      </w:r>
    </w:p>
    <w:p w:rsidR="002D0231" w:rsidRDefault="00957BE2" w:rsidP="002D0231">
      <w:r>
        <w:t>No.</w:t>
      </w:r>
    </w:p>
    <w:p w:rsidR="002D0231" w:rsidRDefault="002D0231" w:rsidP="002D0231"/>
    <w:p w:rsidR="002D0231" w:rsidRDefault="002D0231" w:rsidP="002D0231"/>
    <w:p w:rsidR="002D0231" w:rsidRDefault="002D0231" w:rsidP="002D0231">
      <w:r>
        <w:t>Did the author have to explain how to use anything? (If yes, what?)</w:t>
      </w:r>
    </w:p>
    <w:p w:rsidR="002D0231" w:rsidRDefault="002D0231" w:rsidP="006B2C37">
      <w:pPr>
        <w:ind w:left="720" w:hanging="720"/>
      </w:pPr>
      <w:r>
        <w:t xml:space="preserve">No </w:t>
      </w:r>
      <w:r w:rsidR="006B2C37">
        <w:t>the application is easy to use.</w:t>
      </w:r>
    </w:p>
    <w:p w:rsidR="002D0231" w:rsidRDefault="002D0231" w:rsidP="002D0231"/>
    <w:p w:rsidR="002D0231" w:rsidRDefault="002D0231" w:rsidP="002D0231"/>
    <w:p w:rsidR="002D0231" w:rsidRDefault="002D0231" w:rsidP="002D0231">
      <w:r>
        <w:t xml:space="preserve">Did you gain any inspiration for your own practice? (If so what?) </w:t>
      </w:r>
    </w:p>
    <w:p w:rsidR="002D0231" w:rsidRDefault="002D0231" w:rsidP="002D0231">
      <w:r>
        <w:t xml:space="preserve">Yes. </w:t>
      </w:r>
      <w:r w:rsidR="006B2C37">
        <w:t>Using navigation bar to sort the features.</w:t>
      </w:r>
    </w:p>
    <w:p w:rsidR="002D0231" w:rsidRDefault="002D0231" w:rsidP="002D0231"/>
    <w:p w:rsidR="002D0231" w:rsidRDefault="002D0231" w:rsidP="002D0231"/>
    <w:p w:rsidR="002D0231" w:rsidRDefault="002D0231" w:rsidP="002D0231">
      <w:r>
        <w:t>What constructive advice would you give the author for presenting their work/code in future?</w:t>
      </w:r>
    </w:p>
    <w:p w:rsidR="00A9204E" w:rsidRDefault="002D0231">
      <w:r>
        <w:t>Every</w:t>
      </w:r>
      <w:r w:rsidR="006B2C37">
        <w:t>thing  is clear and easy to understand.</w:t>
      </w:r>
      <w:bookmarkStart w:id="0" w:name="_GoBack"/>
      <w:bookmarkEnd w:id="0"/>
    </w:p>
    <w:p w:rsidR="006B2C37" w:rsidRDefault="006B2C37">
      <w:r>
        <w:t>Interface can be improved.</w:t>
      </w:r>
    </w:p>
    <w:sectPr w:rsidR="006B2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231"/>
    <w:rsid w:val="002D0231"/>
    <w:rsid w:val="00645252"/>
    <w:rsid w:val="006B2C37"/>
    <w:rsid w:val="006D3D74"/>
    <w:rsid w:val="00743187"/>
    <w:rsid w:val="0083569A"/>
    <w:rsid w:val="00957BE2"/>
    <w:rsid w:val="00A920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2F82F9-18FC-4CF9-8390-6FA85CCF1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0231"/>
    <w:rPr>
      <w:rFonts w:ascii="Times New Roman" w:eastAsia="Times New Roman" w:hAnsi="Times New Roman" w:cs="Times New Roman"/>
      <w:sz w:val="24"/>
      <w:szCs w:val="24"/>
      <w:lang w:val="en-GB"/>
    </w:rPr>
  </w:style>
  <w:style w:type="paragraph" w:styleId="1">
    <w:name w:val="heading 1"/>
    <w:basedOn w:val="a"/>
    <w:next w:val="a"/>
    <w:link w:val="10"/>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lang w:val="en-US"/>
    </w:rPr>
  </w:style>
  <w:style w:type="paragraph" w:styleId="2">
    <w:name w:val="heading 2"/>
    <w:basedOn w:val="a"/>
    <w:next w:val="a"/>
    <w:link w:val="20"/>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lang w:val="en-US"/>
    </w:rPr>
  </w:style>
  <w:style w:type="paragraph" w:styleId="3">
    <w:name w:val="heading 3"/>
    <w:basedOn w:val="a"/>
    <w:next w:val="a"/>
    <w:link w:val="30"/>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lang w:val="en-US"/>
    </w:rPr>
  </w:style>
  <w:style w:type="paragraph" w:styleId="4">
    <w:name w:val="heading 4"/>
    <w:basedOn w:val="a"/>
    <w:next w:val="a"/>
    <w:link w:val="40"/>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sz w:val="22"/>
      <w:szCs w:val="22"/>
      <w:lang w:val="en-US"/>
    </w:rPr>
  </w:style>
  <w:style w:type="paragraph" w:styleId="5">
    <w:name w:val="heading 5"/>
    <w:basedOn w:val="a"/>
    <w:next w:val="a"/>
    <w:link w:val="50"/>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sz w:val="22"/>
      <w:szCs w:val="22"/>
      <w:lang w:val="en-US"/>
    </w:rPr>
  </w:style>
  <w:style w:type="paragraph" w:styleId="6">
    <w:name w:val="heading 6"/>
    <w:basedOn w:val="a"/>
    <w:next w:val="a"/>
    <w:link w:val="60"/>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sz w:val="22"/>
      <w:szCs w:val="22"/>
      <w:lang w:val="en-US"/>
    </w:rPr>
  </w:style>
  <w:style w:type="paragraph" w:styleId="7">
    <w:name w:val="heading 7"/>
    <w:basedOn w:val="a"/>
    <w:next w:val="a"/>
    <w:link w:val="70"/>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sz w:val="22"/>
      <w:szCs w:val="22"/>
      <w:lang w:val="en-US"/>
    </w:rPr>
  </w:style>
  <w:style w:type="paragraph" w:styleId="8">
    <w:name w:val="heading 8"/>
    <w:basedOn w:val="a"/>
    <w:next w:val="a"/>
    <w:link w:val="80"/>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 w:val="22"/>
      <w:szCs w:val="21"/>
      <w:lang w:val="en-US"/>
    </w:rPr>
  </w:style>
  <w:style w:type="paragraph" w:styleId="9">
    <w:name w:val="heading 9"/>
    <w:basedOn w:val="a"/>
    <w:next w:val="a"/>
    <w:link w:val="90"/>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 w:val="22"/>
      <w:szCs w:val="21"/>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D3D74"/>
    <w:rPr>
      <w:rFonts w:asciiTheme="majorHAnsi" w:eastAsiaTheme="majorEastAsia" w:hAnsiTheme="majorHAnsi" w:cstheme="majorBidi"/>
      <w:color w:val="1F4E79" w:themeColor="accent1" w:themeShade="80"/>
      <w:sz w:val="32"/>
      <w:szCs w:val="32"/>
    </w:rPr>
  </w:style>
  <w:style w:type="character" w:customStyle="1" w:styleId="20">
    <w:name w:val="標題 2 字元"/>
    <w:basedOn w:val="a0"/>
    <w:link w:val="2"/>
    <w:uiPriority w:val="9"/>
    <w:rsid w:val="006D3D74"/>
    <w:rPr>
      <w:rFonts w:asciiTheme="majorHAnsi" w:eastAsiaTheme="majorEastAsia" w:hAnsiTheme="majorHAnsi" w:cstheme="majorBidi"/>
      <w:color w:val="1F4E79" w:themeColor="accent1" w:themeShade="80"/>
      <w:sz w:val="26"/>
      <w:szCs w:val="26"/>
    </w:rPr>
  </w:style>
  <w:style w:type="character" w:customStyle="1" w:styleId="30">
    <w:name w:val="標題 3 字元"/>
    <w:basedOn w:val="a0"/>
    <w:link w:val="3"/>
    <w:uiPriority w:val="9"/>
    <w:rPr>
      <w:rFonts w:asciiTheme="majorHAnsi" w:eastAsiaTheme="majorEastAsia" w:hAnsiTheme="majorHAnsi" w:cstheme="majorBidi"/>
      <w:color w:val="1F4D78" w:themeColor="accent1" w:themeShade="7F"/>
      <w:sz w:val="24"/>
      <w:szCs w:val="24"/>
    </w:rPr>
  </w:style>
  <w:style w:type="character" w:customStyle="1" w:styleId="40">
    <w:name w:val="標題 4 字元"/>
    <w:basedOn w:val="a0"/>
    <w:link w:val="4"/>
    <w:uiPriority w:val="9"/>
    <w:rsid w:val="006D3D74"/>
    <w:rPr>
      <w:rFonts w:asciiTheme="majorHAnsi" w:eastAsiaTheme="majorEastAsia" w:hAnsiTheme="majorHAnsi" w:cstheme="majorBidi"/>
      <w:i/>
      <w:iCs/>
      <w:color w:val="1F4E79" w:themeColor="accent1" w:themeShade="80"/>
    </w:rPr>
  </w:style>
  <w:style w:type="character" w:customStyle="1" w:styleId="50">
    <w:name w:val="標題 5 字元"/>
    <w:basedOn w:val="a0"/>
    <w:link w:val="5"/>
    <w:uiPriority w:val="9"/>
    <w:rsid w:val="006D3D74"/>
    <w:rPr>
      <w:rFonts w:asciiTheme="majorHAnsi" w:eastAsiaTheme="majorEastAsia" w:hAnsiTheme="majorHAnsi" w:cstheme="majorBidi"/>
      <w:color w:val="1F4E79" w:themeColor="accent1" w:themeShade="80"/>
    </w:rPr>
  </w:style>
  <w:style w:type="character" w:customStyle="1" w:styleId="60">
    <w:name w:val="標題 6 字元"/>
    <w:basedOn w:val="a0"/>
    <w:link w:val="6"/>
    <w:uiPriority w:val="9"/>
    <w:rPr>
      <w:rFonts w:asciiTheme="majorHAnsi" w:eastAsiaTheme="majorEastAsia" w:hAnsiTheme="majorHAnsi" w:cstheme="majorBidi"/>
      <w:color w:val="1F4D78" w:themeColor="accent1" w:themeShade="7F"/>
    </w:rPr>
  </w:style>
  <w:style w:type="character" w:customStyle="1" w:styleId="70">
    <w:name w:val="標題 7 字元"/>
    <w:basedOn w:val="a0"/>
    <w:link w:val="7"/>
    <w:uiPriority w:val="9"/>
    <w:rPr>
      <w:rFonts w:asciiTheme="majorHAnsi" w:eastAsiaTheme="majorEastAsia" w:hAnsiTheme="majorHAnsi" w:cstheme="majorBidi"/>
      <w:i/>
      <w:iCs/>
      <w:color w:val="1F4D78" w:themeColor="accent1" w:themeShade="7F"/>
    </w:rPr>
  </w:style>
  <w:style w:type="character" w:customStyle="1" w:styleId="80">
    <w:name w:val="標題 8 字元"/>
    <w:basedOn w:val="a0"/>
    <w:link w:val="8"/>
    <w:uiPriority w:val="9"/>
    <w:rsid w:val="00645252"/>
    <w:rPr>
      <w:rFonts w:asciiTheme="majorHAnsi" w:eastAsiaTheme="majorEastAsia" w:hAnsiTheme="majorHAnsi" w:cstheme="majorBidi"/>
      <w:color w:val="272727" w:themeColor="text1" w:themeTint="D8"/>
      <w:szCs w:val="21"/>
    </w:rPr>
  </w:style>
  <w:style w:type="character" w:customStyle="1" w:styleId="90">
    <w:name w:val="標題 9 字元"/>
    <w:basedOn w:val="a0"/>
    <w:link w:val="9"/>
    <w:uiPriority w:val="9"/>
    <w:rsid w:val="00645252"/>
    <w:rPr>
      <w:rFonts w:asciiTheme="majorHAnsi" w:eastAsiaTheme="majorEastAsia" w:hAnsiTheme="majorHAnsi" w:cstheme="majorBidi"/>
      <w:i/>
      <w:iCs/>
      <w:color w:val="272727" w:themeColor="text1" w:themeTint="D8"/>
      <w:szCs w:val="21"/>
    </w:rPr>
  </w:style>
  <w:style w:type="paragraph" w:styleId="a3">
    <w:name w:val="Title"/>
    <w:basedOn w:val="a"/>
    <w:next w:val="a"/>
    <w:link w:val="a4"/>
    <w:uiPriority w:val="10"/>
    <w:qFormat/>
    <w:pPr>
      <w:contextualSpacing/>
    </w:pPr>
    <w:rPr>
      <w:rFonts w:asciiTheme="majorHAnsi" w:eastAsiaTheme="majorEastAsia" w:hAnsiTheme="majorHAnsi" w:cstheme="majorBidi"/>
      <w:spacing w:val="-10"/>
      <w:kern w:val="28"/>
      <w:sz w:val="56"/>
      <w:szCs w:val="56"/>
      <w:lang w:val="en-US"/>
    </w:rPr>
  </w:style>
  <w:style w:type="character" w:customStyle="1" w:styleId="a4">
    <w:name w:val="標題 字元"/>
    <w:basedOn w:val="a0"/>
    <w:link w:val="a3"/>
    <w:uiPriority w:val="1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pPr>
      <w:numPr>
        <w:ilvl w:val="1"/>
      </w:numPr>
    </w:pPr>
    <w:rPr>
      <w:rFonts w:asciiTheme="minorHAnsi" w:eastAsiaTheme="minorEastAsia" w:hAnsiTheme="minorHAnsi" w:cstheme="minorBidi"/>
      <w:color w:val="5A5A5A" w:themeColor="text1" w:themeTint="A5"/>
      <w:spacing w:val="15"/>
      <w:sz w:val="22"/>
      <w:szCs w:val="22"/>
      <w:lang w:val="en-US"/>
    </w:rPr>
  </w:style>
  <w:style w:type="character" w:customStyle="1" w:styleId="a6">
    <w:name w:val="副標題 字元"/>
    <w:basedOn w:val="a0"/>
    <w:link w:val="a5"/>
    <w:uiPriority w:val="11"/>
    <w:rPr>
      <w:rFonts w:eastAsiaTheme="minorEastAsia"/>
      <w:color w:val="5A5A5A" w:themeColor="text1" w:themeTint="A5"/>
      <w:spacing w:val="15"/>
    </w:rPr>
  </w:style>
  <w:style w:type="character" w:styleId="a7">
    <w:name w:val="Subtle Emphasis"/>
    <w:basedOn w:val="a0"/>
    <w:uiPriority w:val="19"/>
    <w:qFormat/>
    <w:rPr>
      <w:i/>
      <w:iCs/>
      <w:color w:val="404040" w:themeColor="text1" w:themeTint="BF"/>
    </w:rPr>
  </w:style>
  <w:style w:type="character" w:styleId="a8">
    <w:name w:val="Emphasis"/>
    <w:basedOn w:val="a0"/>
    <w:uiPriority w:val="20"/>
    <w:qFormat/>
    <w:rPr>
      <w:i/>
      <w:iCs/>
    </w:rPr>
  </w:style>
  <w:style w:type="character" w:styleId="a9">
    <w:name w:val="Intense Emphasis"/>
    <w:basedOn w:val="a0"/>
    <w:uiPriority w:val="21"/>
    <w:qFormat/>
    <w:rsid w:val="00645252"/>
    <w:rPr>
      <w:i/>
      <w:iCs/>
      <w:color w:val="1F4E79" w:themeColor="accent1" w:themeShade="80"/>
    </w:rPr>
  </w:style>
  <w:style w:type="character" w:styleId="aa">
    <w:name w:val="Strong"/>
    <w:basedOn w:val="a0"/>
    <w:uiPriority w:val="22"/>
    <w:qFormat/>
    <w:rPr>
      <w:b/>
      <w:bCs/>
    </w:rPr>
  </w:style>
  <w:style w:type="paragraph" w:styleId="ab">
    <w:name w:val="Quote"/>
    <w:basedOn w:val="a"/>
    <w:next w:val="a"/>
    <w:link w:val="ac"/>
    <w:uiPriority w:val="29"/>
    <w:qFormat/>
    <w:pPr>
      <w:spacing w:before="200"/>
      <w:ind w:left="864" w:right="864"/>
      <w:jc w:val="center"/>
    </w:pPr>
    <w:rPr>
      <w:rFonts w:asciiTheme="minorHAnsi" w:eastAsiaTheme="minorHAnsi" w:hAnsiTheme="minorHAnsi" w:cstheme="minorBidi"/>
      <w:i/>
      <w:iCs/>
      <w:color w:val="404040" w:themeColor="text1" w:themeTint="BF"/>
      <w:sz w:val="22"/>
      <w:szCs w:val="22"/>
      <w:lang w:val="en-US"/>
    </w:rPr>
  </w:style>
  <w:style w:type="character" w:customStyle="1" w:styleId="ac">
    <w:name w:val="引文 字元"/>
    <w:basedOn w:val="a0"/>
    <w:link w:val="ab"/>
    <w:uiPriority w:val="29"/>
    <w:rPr>
      <w:i/>
      <w:iCs/>
      <w:color w:val="404040" w:themeColor="text1" w:themeTint="BF"/>
    </w:rPr>
  </w:style>
  <w:style w:type="paragraph" w:styleId="ad">
    <w:name w:val="Intense Quote"/>
    <w:basedOn w:val="a"/>
    <w:next w:val="a"/>
    <w:link w:val="ae"/>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rFonts w:asciiTheme="minorHAnsi" w:eastAsiaTheme="minorHAnsi" w:hAnsiTheme="minorHAnsi" w:cstheme="minorBidi"/>
      <w:i/>
      <w:iCs/>
      <w:color w:val="1F4E79" w:themeColor="accent1" w:themeShade="80"/>
      <w:sz w:val="22"/>
      <w:szCs w:val="22"/>
      <w:lang w:val="en-US"/>
    </w:rPr>
  </w:style>
  <w:style w:type="character" w:customStyle="1" w:styleId="ae">
    <w:name w:val="鮮明引文 字元"/>
    <w:basedOn w:val="a0"/>
    <w:link w:val="ad"/>
    <w:uiPriority w:val="30"/>
    <w:rsid w:val="00645252"/>
    <w:rPr>
      <w:i/>
      <w:iCs/>
      <w:color w:val="1F4E79" w:themeColor="accent1" w:themeShade="80"/>
    </w:rPr>
  </w:style>
  <w:style w:type="character" w:styleId="af">
    <w:name w:val="Subtle Reference"/>
    <w:basedOn w:val="a0"/>
    <w:uiPriority w:val="31"/>
    <w:qFormat/>
    <w:rPr>
      <w:smallCaps/>
      <w:color w:val="5A5A5A" w:themeColor="text1" w:themeTint="A5"/>
    </w:rPr>
  </w:style>
  <w:style w:type="character" w:styleId="af0">
    <w:name w:val="Intense Reference"/>
    <w:basedOn w:val="a0"/>
    <w:uiPriority w:val="32"/>
    <w:qFormat/>
    <w:rsid w:val="00645252"/>
    <w:rPr>
      <w:b/>
      <w:bCs/>
      <w:caps w:val="0"/>
      <w:smallCaps/>
      <w:color w:val="1F4E79" w:themeColor="accent1" w:themeShade="80"/>
      <w:spacing w:val="5"/>
    </w:rPr>
  </w:style>
  <w:style w:type="character" w:styleId="af1">
    <w:name w:val="Book Title"/>
    <w:basedOn w:val="a0"/>
    <w:uiPriority w:val="33"/>
    <w:qFormat/>
    <w:rPr>
      <w:b/>
      <w:bCs/>
      <w:i/>
      <w:iCs/>
      <w:spacing w:val="5"/>
    </w:rPr>
  </w:style>
  <w:style w:type="character" w:styleId="af2">
    <w:name w:val="Hyperlink"/>
    <w:basedOn w:val="a0"/>
    <w:uiPriority w:val="99"/>
    <w:unhideWhenUsed/>
    <w:rsid w:val="00645252"/>
    <w:rPr>
      <w:color w:val="1F4E79" w:themeColor="accent1" w:themeShade="80"/>
      <w:u w:val="single"/>
    </w:rPr>
  </w:style>
  <w:style w:type="character" w:styleId="af3">
    <w:name w:val="FollowedHyperlink"/>
    <w:basedOn w:val="a0"/>
    <w:uiPriority w:val="99"/>
    <w:unhideWhenUsed/>
    <w:rPr>
      <w:color w:val="954F72" w:themeColor="followedHyperlink"/>
      <w:u w:val="single"/>
    </w:rPr>
  </w:style>
  <w:style w:type="paragraph" w:styleId="af4">
    <w:name w:val="caption"/>
    <w:basedOn w:val="a"/>
    <w:next w:val="a"/>
    <w:uiPriority w:val="35"/>
    <w:unhideWhenUsed/>
    <w:qFormat/>
    <w:rsid w:val="00645252"/>
    <w:pPr>
      <w:spacing w:after="200"/>
    </w:pPr>
    <w:rPr>
      <w:rFonts w:asciiTheme="minorHAnsi" w:eastAsiaTheme="minorHAnsi" w:hAnsiTheme="minorHAnsi" w:cstheme="minorBidi"/>
      <w:i/>
      <w:iCs/>
      <w:color w:val="44546A" w:themeColor="text2"/>
      <w:sz w:val="22"/>
      <w:szCs w:val="18"/>
      <w:lang w:val="en-US"/>
    </w:rPr>
  </w:style>
  <w:style w:type="paragraph" w:styleId="af5">
    <w:name w:val="Balloon Text"/>
    <w:basedOn w:val="a"/>
    <w:link w:val="af6"/>
    <w:uiPriority w:val="99"/>
    <w:semiHidden/>
    <w:unhideWhenUsed/>
    <w:rsid w:val="00645252"/>
    <w:rPr>
      <w:rFonts w:ascii="Segoe UI" w:eastAsiaTheme="minorHAnsi" w:hAnsi="Segoe UI" w:cs="Segoe UI"/>
      <w:sz w:val="22"/>
      <w:szCs w:val="18"/>
      <w:lang w:val="en-US"/>
    </w:rPr>
  </w:style>
  <w:style w:type="character" w:customStyle="1" w:styleId="af6">
    <w:name w:val="註解方塊文字 字元"/>
    <w:basedOn w:val="a0"/>
    <w:link w:val="af5"/>
    <w:uiPriority w:val="99"/>
    <w:semiHidden/>
    <w:rsid w:val="00645252"/>
    <w:rPr>
      <w:rFonts w:ascii="Segoe UI" w:hAnsi="Segoe UI" w:cs="Segoe UI"/>
      <w:szCs w:val="18"/>
    </w:rPr>
  </w:style>
  <w:style w:type="paragraph" w:styleId="af7">
    <w:name w:val="Block Text"/>
    <w:basedOn w:val="a"/>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color w:val="1F4E79" w:themeColor="accent1" w:themeShade="80"/>
      <w:sz w:val="22"/>
      <w:szCs w:val="22"/>
      <w:lang w:val="en-US"/>
    </w:rPr>
  </w:style>
  <w:style w:type="paragraph" w:styleId="31">
    <w:name w:val="Body Text 3"/>
    <w:basedOn w:val="a"/>
    <w:link w:val="32"/>
    <w:uiPriority w:val="99"/>
    <w:semiHidden/>
    <w:unhideWhenUsed/>
    <w:rsid w:val="00645252"/>
    <w:pPr>
      <w:spacing w:after="120"/>
    </w:pPr>
    <w:rPr>
      <w:rFonts w:asciiTheme="minorHAnsi" w:eastAsiaTheme="minorHAnsi" w:hAnsiTheme="minorHAnsi" w:cstheme="minorBidi"/>
      <w:sz w:val="22"/>
      <w:szCs w:val="16"/>
      <w:lang w:val="en-US"/>
    </w:rPr>
  </w:style>
  <w:style w:type="character" w:customStyle="1" w:styleId="32">
    <w:name w:val="本文 3 字元"/>
    <w:basedOn w:val="a0"/>
    <w:link w:val="31"/>
    <w:uiPriority w:val="99"/>
    <w:semiHidden/>
    <w:rsid w:val="00645252"/>
    <w:rPr>
      <w:szCs w:val="16"/>
    </w:rPr>
  </w:style>
  <w:style w:type="paragraph" w:styleId="33">
    <w:name w:val="Body Text Indent 3"/>
    <w:basedOn w:val="a"/>
    <w:link w:val="34"/>
    <w:uiPriority w:val="99"/>
    <w:semiHidden/>
    <w:unhideWhenUsed/>
    <w:rsid w:val="00645252"/>
    <w:pPr>
      <w:spacing w:after="120"/>
      <w:ind w:left="360"/>
    </w:pPr>
    <w:rPr>
      <w:rFonts w:asciiTheme="minorHAnsi" w:eastAsiaTheme="minorHAnsi" w:hAnsiTheme="minorHAnsi" w:cstheme="minorBidi"/>
      <w:sz w:val="22"/>
      <w:szCs w:val="16"/>
      <w:lang w:val="en-US"/>
    </w:rPr>
  </w:style>
  <w:style w:type="character" w:customStyle="1" w:styleId="34">
    <w:name w:val="本文縮排 3 字元"/>
    <w:basedOn w:val="a0"/>
    <w:link w:val="33"/>
    <w:uiPriority w:val="99"/>
    <w:semiHidden/>
    <w:rsid w:val="00645252"/>
    <w:rPr>
      <w:szCs w:val="16"/>
    </w:rPr>
  </w:style>
  <w:style w:type="character" w:styleId="af8">
    <w:name w:val="annotation reference"/>
    <w:basedOn w:val="a0"/>
    <w:uiPriority w:val="99"/>
    <w:semiHidden/>
    <w:unhideWhenUsed/>
    <w:rsid w:val="00645252"/>
    <w:rPr>
      <w:sz w:val="22"/>
      <w:szCs w:val="16"/>
    </w:rPr>
  </w:style>
  <w:style w:type="paragraph" w:styleId="af9">
    <w:name w:val="annotation text"/>
    <w:basedOn w:val="a"/>
    <w:link w:val="afa"/>
    <w:uiPriority w:val="99"/>
    <w:semiHidden/>
    <w:unhideWhenUsed/>
    <w:rsid w:val="00645252"/>
    <w:rPr>
      <w:rFonts w:asciiTheme="minorHAnsi" w:eastAsiaTheme="minorHAnsi" w:hAnsiTheme="minorHAnsi" w:cstheme="minorBidi"/>
      <w:sz w:val="22"/>
      <w:szCs w:val="20"/>
      <w:lang w:val="en-US"/>
    </w:rPr>
  </w:style>
  <w:style w:type="character" w:customStyle="1" w:styleId="afa">
    <w:name w:val="註解文字 字元"/>
    <w:basedOn w:val="a0"/>
    <w:link w:val="af9"/>
    <w:uiPriority w:val="99"/>
    <w:semiHidden/>
    <w:rsid w:val="00645252"/>
    <w:rPr>
      <w:szCs w:val="20"/>
    </w:rPr>
  </w:style>
  <w:style w:type="paragraph" w:styleId="afb">
    <w:name w:val="annotation subject"/>
    <w:basedOn w:val="af9"/>
    <w:next w:val="af9"/>
    <w:link w:val="afc"/>
    <w:uiPriority w:val="99"/>
    <w:semiHidden/>
    <w:unhideWhenUsed/>
    <w:rsid w:val="00645252"/>
    <w:rPr>
      <w:b/>
      <w:bCs/>
    </w:rPr>
  </w:style>
  <w:style w:type="character" w:customStyle="1" w:styleId="afc">
    <w:name w:val="註解主旨 字元"/>
    <w:basedOn w:val="afa"/>
    <w:link w:val="afb"/>
    <w:uiPriority w:val="99"/>
    <w:semiHidden/>
    <w:rsid w:val="00645252"/>
    <w:rPr>
      <w:b/>
      <w:bCs/>
      <w:szCs w:val="20"/>
    </w:rPr>
  </w:style>
  <w:style w:type="paragraph" w:styleId="afd">
    <w:name w:val="Document Map"/>
    <w:basedOn w:val="a"/>
    <w:link w:val="afe"/>
    <w:uiPriority w:val="99"/>
    <w:semiHidden/>
    <w:unhideWhenUsed/>
    <w:rsid w:val="00645252"/>
    <w:rPr>
      <w:rFonts w:ascii="Segoe UI" w:eastAsiaTheme="minorHAnsi" w:hAnsi="Segoe UI" w:cs="Segoe UI"/>
      <w:sz w:val="22"/>
      <w:szCs w:val="16"/>
      <w:lang w:val="en-US"/>
    </w:rPr>
  </w:style>
  <w:style w:type="character" w:customStyle="1" w:styleId="afe">
    <w:name w:val="文件引導模式 字元"/>
    <w:basedOn w:val="a0"/>
    <w:link w:val="afd"/>
    <w:uiPriority w:val="99"/>
    <w:semiHidden/>
    <w:rsid w:val="00645252"/>
    <w:rPr>
      <w:rFonts w:ascii="Segoe UI" w:hAnsi="Segoe UI" w:cs="Segoe UI"/>
      <w:szCs w:val="16"/>
    </w:rPr>
  </w:style>
  <w:style w:type="paragraph" w:styleId="aff">
    <w:name w:val="endnote text"/>
    <w:basedOn w:val="a"/>
    <w:link w:val="aff0"/>
    <w:uiPriority w:val="99"/>
    <w:semiHidden/>
    <w:unhideWhenUsed/>
    <w:rsid w:val="00645252"/>
    <w:rPr>
      <w:rFonts w:asciiTheme="minorHAnsi" w:eastAsiaTheme="minorHAnsi" w:hAnsiTheme="minorHAnsi" w:cstheme="minorBidi"/>
      <w:sz w:val="22"/>
      <w:szCs w:val="20"/>
      <w:lang w:val="en-US"/>
    </w:rPr>
  </w:style>
  <w:style w:type="character" w:customStyle="1" w:styleId="aff0">
    <w:name w:val="章節附註文字 字元"/>
    <w:basedOn w:val="a0"/>
    <w:link w:val="aff"/>
    <w:uiPriority w:val="99"/>
    <w:semiHidden/>
    <w:rsid w:val="00645252"/>
    <w:rPr>
      <w:szCs w:val="20"/>
    </w:rPr>
  </w:style>
  <w:style w:type="paragraph" w:styleId="aff1">
    <w:name w:val="envelope return"/>
    <w:basedOn w:val="a"/>
    <w:uiPriority w:val="99"/>
    <w:semiHidden/>
    <w:unhideWhenUsed/>
    <w:rsid w:val="00645252"/>
    <w:rPr>
      <w:rFonts w:asciiTheme="majorHAnsi" w:eastAsiaTheme="majorEastAsia" w:hAnsiTheme="majorHAnsi" w:cstheme="majorBidi"/>
      <w:sz w:val="22"/>
      <w:szCs w:val="20"/>
      <w:lang w:val="en-US"/>
    </w:rPr>
  </w:style>
  <w:style w:type="paragraph" w:styleId="aff2">
    <w:name w:val="footnote text"/>
    <w:basedOn w:val="a"/>
    <w:link w:val="aff3"/>
    <w:uiPriority w:val="99"/>
    <w:semiHidden/>
    <w:unhideWhenUsed/>
    <w:rsid w:val="00645252"/>
    <w:rPr>
      <w:rFonts w:asciiTheme="minorHAnsi" w:eastAsiaTheme="minorHAnsi" w:hAnsiTheme="minorHAnsi" w:cstheme="minorBidi"/>
      <w:sz w:val="22"/>
      <w:szCs w:val="20"/>
      <w:lang w:val="en-US"/>
    </w:rPr>
  </w:style>
  <w:style w:type="character" w:customStyle="1" w:styleId="aff3">
    <w:name w:val="註腳文字 字元"/>
    <w:basedOn w:val="a0"/>
    <w:link w:val="aff2"/>
    <w:uiPriority w:val="99"/>
    <w:semiHidden/>
    <w:rsid w:val="00645252"/>
    <w:rPr>
      <w:szCs w:val="20"/>
    </w:rPr>
  </w:style>
  <w:style w:type="character" w:styleId="HTML">
    <w:name w:val="HTML Code"/>
    <w:basedOn w:val="a0"/>
    <w:uiPriority w:val="99"/>
    <w:semiHidden/>
    <w:unhideWhenUsed/>
    <w:rsid w:val="00645252"/>
    <w:rPr>
      <w:rFonts w:ascii="Consolas" w:hAnsi="Consolas"/>
      <w:sz w:val="22"/>
      <w:szCs w:val="20"/>
    </w:rPr>
  </w:style>
  <w:style w:type="character" w:styleId="HTML0">
    <w:name w:val="HTML Keyboard"/>
    <w:basedOn w:val="a0"/>
    <w:uiPriority w:val="99"/>
    <w:semiHidden/>
    <w:unhideWhenUsed/>
    <w:rsid w:val="00645252"/>
    <w:rPr>
      <w:rFonts w:ascii="Consolas" w:hAnsi="Consolas"/>
      <w:sz w:val="22"/>
      <w:szCs w:val="20"/>
    </w:rPr>
  </w:style>
  <w:style w:type="paragraph" w:styleId="HTML1">
    <w:name w:val="HTML Preformatted"/>
    <w:basedOn w:val="a"/>
    <w:link w:val="HTML2"/>
    <w:uiPriority w:val="99"/>
    <w:semiHidden/>
    <w:unhideWhenUsed/>
    <w:rsid w:val="00645252"/>
    <w:rPr>
      <w:rFonts w:ascii="Consolas" w:eastAsiaTheme="minorHAnsi" w:hAnsi="Consolas" w:cstheme="minorBidi"/>
      <w:sz w:val="22"/>
      <w:szCs w:val="20"/>
      <w:lang w:val="en-US"/>
    </w:rPr>
  </w:style>
  <w:style w:type="character" w:customStyle="1" w:styleId="HTML2">
    <w:name w:val="HTML 預設格式 字元"/>
    <w:basedOn w:val="a0"/>
    <w:link w:val="HTML1"/>
    <w:uiPriority w:val="99"/>
    <w:semiHidden/>
    <w:rsid w:val="00645252"/>
    <w:rPr>
      <w:rFonts w:ascii="Consolas" w:hAnsi="Consolas"/>
      <w:szCs w:val="20"/>
    </w:rPr>
  </w:style>
  <w:style w:type="character" w:styleId="HTML3">
    <w:name w:val="HTML Typewriter"/>
    <w:basedOn w:val="a0"/>
    <w:uiPriority w:val="99"/>
    <w:semiHidden/>
    <w:unhideWhenUsed/>
    <w:rsid w:val="00645252"/>
    <w:rPr>
      <w:rFonts w:ascii="Consolas" w:hAnsi="Consolas"/>
      <w:sz w:val="22"/>
      <w:szCs w:val="20"/>
    </w:rPr>
  </w:style>
  <w:style w:type="paragraph" w:styleId="aff4">
    <w:name w:val="macro"/>
    <w:link w:val="aff5"/>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aff5">
    <w:name w:val="巨集文字 字元"/>
    <w:basedOn w:val="a0"/>
    <w:link w:val="aff4"/>
    <w:uiPriority w:val="99"/>
    <w:semiHidden/>
    <w:rsid w:val="00645252"/>
    <w:rPr>
      <w:rFonts w:ascii="Consolas" w:hAnsi="Consolas"/>
      <w:szCs w:val="20"/>
    </w:rPr>
  </w:style>
  <w:style w:type="paragraph" w:styleId="aff6">
    <w:name w:val="Plain Text"/>
    <w:basedOn w:val="a"/>
    <w:link w:val="aff7"/>
    <w:uiPriority w:val="99"/>
    <w:semiHidden/>
    <w:unhideWhenUsed/>
    <w:rsid w:val="00645252"/>
    <w:rPr>
      <w:rFonts w:ascii="Consolas" w:eastAsiaTheme="minorHAnsi" w:hAnsi="Consolas" w:cstheme="minorBidi"/>
      <w:sz w:val="22"/>
      <w:szCs w:val="21"/>
      <w:lang w:val="en-US"/>
    </w:rPr>
  </w:style>
  <w:style w:type="character" w:customStyle="1" w:styleId="aff7">
    <w:name w:val="純文字 字元"/>
    <w:basedOn w:val="a0"/>
    <w:link w:val="aff6"/>
    <w:uiPriority w:val="99"/>
    <w:semiHidden/>
    <w:rsid w:val="00645252"/>
    <w:rPr>
      <w:rFonts w:ascii="Consolas" w:hAnsi="Consolas"/>
      <w:szCs w:val="21"/>
    </w:rPr>
  </w:style>
  <w:style w:type="character" w:styleId="aff8">
    <w:name w:val="Placeholder Text"/>
    <w:basedOn w:val="a0"/>
    <w:uiPriority w:val="99"/>
    <w:semiHidden/>
    <w:rsid w:val="00645252"/>
    <w:rPr>
      <w:color w:val="3B3838" w:themeColor="background2" w:themeShade="40"/>
    </w:rPr>
  </w:style>
  <w:style w:type="paragraph" w:styleId="aff9">
    <w:name w:val="header"/>
    <w:basedOn w:val="a"/>
    <w:link w:val="affa"/>
    <w:uiPriority w:val="99"/>
    <w:semiHidden/>
    <w:unhideWhenUsed/>
    <w:rsid w:val="006D3D74"/>
    <w:rPr>
      <w:rFonts w:asciiTheme="minorHAnsi" w:eastAsiaTheme="minorHAnsi" w:hAnsiTheme="minorHAnsi" w:cstheme="minorBidi"/>
      <w:sz w:val="22"/>
      <w:szCs w:val="22"/>
      <w:lang w:val="en-US"/>
    </w:rPr>
  </w:style>
  <w:style w:type="character" w:customStyle="1" w:styleId="affa">
    <w:name w:val="頁首 字元"/>
    <w:basedOn w:val="a0"/>
    <w:link w:val="aff9"/>
    <w:uiPriority w:val="99"/>
    <w:semiHidden/>
    <w:rsid w:val="006D3D74"/>
  </w:style>
  <w:style w:type="paragraph" w:styleId="affb">
    <w:name w:val="footer"/>
    <w:basedOn w:val="a"/>
    <w:link w:val="affc"/>
    <w:uiPriority w:val="99"/>
    <w:semiHidden/>
    <w:unhideWhenUsed/>
    <w:rsid w:val="006D3D74"/>
    <w:rPr>
      <w:rFonts w:asciiTheme="minorHAnsi" w:eastAsiaTheme="minorHAnsi" w:hAnsiTheme="minorHAnsi" w:cstheme="minorBidi"/>
      <w:sz w:val="22"/>
      <w:szCs w:val="22"/>
      <w:lang w:val="en-US"/>
    </w:rPr>
  </w:style>
  <w:style w:type="character" w:customStyle="1" w:styleId="affc">
    <w:name w:val="頁尾 字元"/>
    <w:basedOn w:val="a0"/>
    <w:link w:val="affb"/>
    <w:uiPriority w:val="99"/>
    <w:semiHidden/>
    <w:rsid w:val="006D3D74"/>
  </w:style>
  <w:style w:type="paragraph" w:styleId="91">
    <w:name w:val="toc 9"/>
    <w:basedOn w:val="a"/>
    <w:next w:val="a"/>
    <w:autoRedefine/>
    <w:uiPriority w:val="39"/>
    <w:semiHidden/>
    <w:unhideWhenUsed/>
    <w:rsid w:val="0083569A"/>
    <w:pPr>
      <w:spacing w:after="120"/>
      <w:ind w:left="1757"/>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59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ward\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27</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Ward</dc:creator>
  <cp:keywords/>
  <dc:description/>
  <cp:lastModifiedBy>KLAY_PC</cp:lastModifiedBy>
  <cp:revision>3</cp:revision>
  <dcterms:created xsi:type="dcterms:W3CDTF">2019-10-21T13:07:00Z</dcterms:created>
  <dcterms:modified xsi:type="dcterms:W3CDTF">2020-02-16T18:24:00Z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